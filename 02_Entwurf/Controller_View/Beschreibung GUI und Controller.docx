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25B" w:rsidRPr="00D41216" w:rsidRDefault="00FF425B" w:rsidP="00D41216">
      <w:pPr>
        <w:pStyle w:val="berschrift1"/>
      </w:pPr>
      <w:r>
        <w:t>Modul graphische Oberfläche (GUI):</w:t>
      </w:r>
    </w:p>
    <w:p w:rsidR="00FF425B" w:rsidRDefault="00FF425B" w:rsidP="00D41216">
      <w:pPr>
        <w:pStyle w:val="berschrift2"/>
      </w:pPr>
      <w:r>
        <w:t>Architekturprinzipien und Entwurfsalternativen:</w:t>
      </w:r>
    </w:p>
    <w:p w:rsidR="00FF425B" w:rsidRP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  <w:lang w:val="en-US"/>
        </w:rPr>
      </w:pPr>
      <w:r w:rsidRPr="00CF1853">
        <w:rPr>
          <w:rFonts w:ascii="Helvetica" w:hAnsi="Helvetica" w:cs="Helvetica"/>
          <w:color w:val="353535"/>
          <w:lang w:val="en-US"/>
        </w:rPr>
        <w:t>Siehe Controller</w:t>
      </w:r>
    </w:p>
    <w:p w:rsidR="00FF425B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Default="00FF425B" w:rsidP="00D41216">
      <w:pPr>
        <w:pStyle w:val="berschrift2"/>
      </w:pPr>
      <w:r>
        <w:t>Fremdkomponenten</w:t>
      </w:r>
    </w:p>
    <w:p w:rsidR="00FF425B" w:rsidRDefault="00200F51" w:rsidP="00FF425B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  <w:lang w:val="en-US"/>
        </w:rPr>
      </w:pPr>
      <w:proofErr w:type="spellStart"/>
      <w:r w:rsidRPr="00200F51">
        <w:rPr>
          <w:rFonts w:ascii="Helvetica" w:hAnsi="Helvetica" w:cs="Helvetica"/>
          <w:color w:val="353535"/>
          <w:lang w:val="en-US"/>
        </w:rPr>
        <w:t>Mah</w:t>
      </w:r>
      <w:r w:rsidR="002F5D67" w:rsidRPr="00200F51">
        <w:rPr>
          <w:rFonts w:ascii="Helvetica" w:hAnsi="Helvetica" w:cs="Helvetica"/>
          <w:color w:val="353535"/>
          <w:lang w:val="en-US"/>
        </w:rPr>
        <w:t>Apps</w:t>
      </w:r>
      <w:r w:rsidRPr="00200F51">
        <w:rPr>
          <w:rFonts w:ascii="Helvetica" w:hAnsi="Helvetica" w:cs="Helvetica"/>
          <w:color w:val="353535"/>
          <w:lang w:val="en-US"/>
        </w:rPr>
        <w:t>.Metro</w:t>
      </w:r>
      <w:proofErr w:type="spellEnd"/>
      <w:r w:rsidRPr="00200F51">
        <w:rPr>
          <w:rFonts w:ascii="Helvetica" w:hAnsi="Helvetica" w:cs="Helvetica"/>
          <w:color w:val="353535"/>
          <w:lang w:val="en-US"/>
        </w:rPr>
        <w:t xml:space="preserve"> (</w:t>
      </w:r>
      <w:proofErr w:type="spellStart"/>
      <w:r w:rsidRPr="00200F51">
        <w:rPr>
          <w:rFonts w:ascii="Helvetica" w:hAnsi="Helvetica" w:cs="Helvetica"/>
          <w:color w:val="353535"/>
          <w:lang w:val="en-US"/>
        </w:rPr>
        <w:t>NuGet-Paket</w:t>
      </w:r>
      <w:proofErr w:type="spellEnd"/>
      <w:r w:rsidRPr="00200F51">
        <w:rPr>
          <w:rFonts w:ascii="Helvetica" w:hAnsi="Helvetica" w:cs="Helvetica"/>
          <w:color w:val="353535"/>
          <w:lang w:val="en-US"/>
        </w:rPr>
        <w:t>, MIT License)</w:t>
      </w:r>
    </w:p>
    <w:p w:rsidR="00572F75" w:rsidRPr="00200F51" w:rsidRDefault="00572F75" w:rsidP="00FF425B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  <w:lang w:val="en-US"/>
        </w:rPr>
      </w:pPr>
      <w:proofErr w:type="spellStart"/>
      <w:r w:rsidRPr="00572F75">
        <w:rPr>
          <w:rFonts w:ascii="Helvetica" w:hAnsi="Helvetica" w:cs="Helvetica"/>
          <w:color w:val="353535"/>
          <w:lang w:val="en-US"/>
        </w:rPr>
        <w:t>ControlzEx</w:t>
      </w:r>
      <w:proofErr w:type="spellEnd"/>
      <w:r>
        <w:rPr>
          <w:rFonts w:ascii="Helvetica" w:hAnsi="Helvetica" w:cs="Helvetica"/>
          <w:color w:val="353535"/>
          <w:lang w:val="en-US"/>
        </w:rPr>
        <w:t xml:space="preserve"> </w:t>
      </w:r>
      <w:r w:rsidRPr="00200F51">
        <w:rPr>
          <w:rFonts w:ascii="Helvetica" w:hAnsi="Helvetica" w:cs="Helvetica"/>
          <w:color w:val="353535"/>
          <w:lang w:val="en-US"/>
        </w:rPr>
        <w:t>(</w:t>
      </w:r>
      <w:proofErr w:type="spellStart"/>
      <w:r w:rsidRPr="00200F51">
        <w:rPr>
          <w:rFonts w:ascii="Helvetica" w:hAnsi="Helvetica" w:cs="Helvetica"/>
          <w:color w:val="353535"/>
          <w:lang w:val="en-US"/>
        </w:rPr>
        <w:t>NuGet-Paket</w:t>
      </w:r>
      <w:proofErr w:type="spellEnd"/>
      <w:r w:rsidRPr="00200F51">
        <w:rPr>
          <w:rFonts w:ascii="Helvetica" w:hAnsi="Helvetica" w:cs="Helvetica"/>
          <w:color w:val="353535"/>
          <w:lang w:val="en-US"/>
        </w:rPr>
        <w:t>, MIT License)</w:t>
      </w:r>
    </w:p>
    <w:p w:rsidR="00FF425B" w:rsidRPr="00200F51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</w:p>
    <w:p w:rsidR="00FF425B" w:rsidRDefault="00FF425B" w:rsidP="00D41216">
      <w:pPr>
        <w:pStyle w:val="berschrift2"/>
      </w:pPr>
      <w:r>
        <w:t>Schnittstellenübersicht:</w:t>
      </w:r>
    </w:p>
    <w:p w:rsidR="00FF425B" w:rsidRPr="00200F51" w:rsidRDefault="00200F51" w:rsidP="00FF425B">
      <w:pPr>
        <w:autoSpaceDE w:val="0"/>
        <w:autoSpaceDN w:val="0"/>
        <w:adjustRightInd w:val="0"/>
        <w:ind w:left="700"/>
        <w:rPr>
          <w:rFonts w:ascii="Helvetica" w:hAnsi="Helvetica" w:cs="Helvetica"/>
          <w:color w:val="000000" w:themeColor="text1"/>
        </w:rPr>
      </w:pPr>
      <w:r w:rsidRPr="00200F51">
        <w:rPr>
          <w:rFonts w:ascii="Helvetica" w:hAnsi="Helvetica" w:cs="Helvetica"/>
          <w:color w:val="000000" w:themeColor="text1"/>
        </w:rPr>
        <w:t>Entfällt bei GUI</w:t>
      </w:r>
    </w:p>
    <w:p w:rsidR="00FF425B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Default="00FF425B" w:rsidP="00D41216">
      <w:pPr>
        <w:pStyle w:val="berschrift2"/>
      </w:pPr>
      <w:r>
        <w:t>Klassendiagram:</w:t>
      </w:r>
    </w:p>
    <w:p w:rsidR="0009381F" w:rsidRPr="0009381F" w:rsidRDefault="0009381F" w:rsidP="0009381F"/>
    <w:p w:rsidR="0009381F" w:rsidRPr="006D0E70" w:rsidRDefault="006D0E70" w:rsidP="006D0E70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Visio Datei!</w:t>
      </w:r>
    </w:p>
    <w:p w:rsidR="00FF425B" w:rsidRDefault="00FF425B" w:rsidP="00D41216">
      <w:pPr>
        <w:pStyle w:val="berschrift2"/>
      </w:pPr>
      <w:r>
        <w:t>Sequenzdiagramm</w:t>
      </w:r>
      <w:r w:rsidR="0009381F">
        <w:t>e</w:t>
      </w:r>
    </w:p>
    <w:p w:rsidR="006D0E70" w:rsidRPr="006D0E70" w:rsidRDefault="006D0E70" w:rsidP="006D0E70"/>
    <w:p w:rsidR="006D0E70" w:rsidRPr="006D0E70" w:rsidRDefault="006D0E70" w:rsidP="006D0E70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Visio Datei!</w:t>
      </w:r>
    </w:p>
    <w:p w:rsidR="0009381F" w:rsidRDefault="0009381F" w:rsidP="0009381F"/>
    <w:p w:rsidR="0009381F" w:rsidRDefault="0009381F" w:rsidP="0009381F"/>
    <w:p w:rsidR="0009381F" w:rsidRDefault="0009381F" w:rsidP="0009381F"/>
    <w:p w:rsidR="005463AB" w:rsidRDefault="005463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F425B" w:rsidRDefault="00FF425B" w:rsidP="00FF425B">
      <w:pPr>
        <w:pStyle w:val="berschrift1"/>
      </w:pPr>
      <w:r>
        <w:lastRenderedPageBreak/>
        <w:t>Modul Controller:</w:t>
      </w:r>
    </w:p>
    <w:p w:rsidR="00FF425B" w:rsidRDefault="00FF425B" w:rsidP="00D41216">
      <w:pPr>
        <w:pStyle w:val="berschrift2"/>
      </w:pPr>
      <w:r>
        <w:t>Architekturprinzipien und Entwurfsalternativen:</w:t>
      </w:r>
    </w:p>
    <w:p w:rsidR="00DB7D8B" w:rsidRDefault="00DB7D8B" w:rsidP="00FF425B">
      <w:pPr>
        <w:autoSpaceDE w:val="0"/>
        <w:autoSpaceDN w:val="0"/>
        <w:adjustRightInd w:val="0"/>
        <w:rPr>
          <w:rFonts w:ascii="Helvetica" w:hAnsi="Helvetica" w:cs="Helvetica"/>
          <w:color w:val="FF0000"/>
        </w:rPr>
      </w:pPr>
    </w:p>
    <w:p w:rsidR="00CF1853" w:rsidRPr="00CF1853" w:rsidRDefault="00CF1853" w:rsidP="00CF1853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model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view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controller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(MVC)</w:t>
      </w:r>
    </w:p>
    <w:p w:rsidR="00DB7D8B" w:rsidRPr="00CF1853" w:rsidRDefault="0009381F" w:rsidP="00CF1853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1853">
        <w:rPr>
          <w:rFonts w:ascii="Helvetica" w:hAnsi="Helvetica" w:cs="Helvetica"/>
          <w:color w:val="000000" w:themeColor="text1"/>
        </w:rPr>
        <w:t xml:space="preserve">Evtl. </w:t>
      </w:r>
      <w:proofErr w:type="spellStart"/>
      <w:r w:rsidR="00DB7D8B" w:rsidRPr="00CF1853">
        <w:rPr>
          <w:rFonts w:ascii="Helvetica" w:hAnsi="Helvetica" w:cs="Helvetica"/>
          <w:color w:val="000000" w:themeColor="text1"/>
        </w:rPr>
        <w:t>Singelt</w:t>
      </w:r>
      <w:r w:rsidR="00761C80" w:rsidRPr="00CF1853">
        <w:rPr>
          <w:rFonts w:ascii="Helvetica" w:hAnsi="Helvetica" w:cs="Helvetica"/>
          <w:color w:val="000000" w:themeColor="text1"/>
        </w:rPr>
        <w:t>on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 (nur eine Instanz von </w:t>
      </w:r>
      <w:proofErr w:type="spellStart"/>
      <w:r w:rsidRPr="00CF1853">
        <w:rPr>
          <w:rFonts w:ascii="Helvetica" w:hAnsi="Helvetica" w:cs="Helvetica"/>
          <w:color w:val="000000" w:themeColor="text1"/>
        </w:rPr>
        <w:t>Controller_Klasse</w:t>
      </w:r>
      <w:proofErr w:type="spellEnd"/>
      <w:r w:rsidRPr="00CF1853">
        <w:rPr>
          <w:rFonts w:ascii="Helvetica" w:hAnsi="Helvetica" w:cs="Helvetica"/>
          <w:color w:val="000000" w:themeColor="text1"/>
        </w:rPr>
        <w:t>)</w:t>
      </w:r>
    </w:p>
    <w:p w:rsidR="00FF425B" w:rsidRPr="00CF1853" w:rsidRDefault="00761C80" w:rsidP="00CF1853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 w:rsidRPr="00CF1853">
        <w:rPr>
          <w:rFonts w:ascii="Helvetica" w:hAnsi="Helvetica" w:cs="Helvetica"/>
          <w:color w:val="000000" w:themeColor="text1"/>
        </w:rPr>
        <w:t>Oberfläche</w:t>
      </w:r>
      <w:r w:rsidR="00CF1853">
        <w:rPr>
          <w:rFonts w:ascii="Helvetica" w:hAnsi="Helvetica" w:cs="Helvetica"/>
          <w:color w:val="000000" w:themeColor="text1"/>
        </w:rPr>
        <w:t xml:space="preserve"> (</w:t>
      </w:r>
      <w:proofErr w:type="spellStart"/>
      <w:r w:rsidR="00CF1853">
        <w:rPr>
          <w:i/>
          <w:iCs/>
        </w:rPr>
        <w:t>subscriber</w:t>
      </w:r>
      <w:proofErr w:type="spellEnd"/>
      <w:r w:rsidR="00CF1853">
        <w:rPr>
          <w:rFonts w:ascii="Helvetica" w:hAnsi="Helvetica" w:cs="Helvetica"/>
          <w:color w:val="000000" w:themeColor="text1"/>
        </w:rPr>
        <w:t>)</w:t>
      </w:r>
      <w:r w:rsidR="0009381F" w:rsidRPr="00CF1853">
        <w:rPr>
          <w:rFonts w:ascii="Helvetica" w:hAnsi="Helvetica" w:cs="Helvetica"/>
          <w:color w:val="000000" w:themeColor="text1"/>
        </w:rPr>
        <w:t xml:space="preserve"> „abonniert“ Controller</w:t>
      </w:r>
      <w:r w:rsidR="00CF1853">
        <w:rPr>
          <w:rFonts w:ascii="Helvetica" w:hAnsi="Helvetica" w:cs="Helvetica"/>
          <w:color w:val="000000" w:themeColor="text1"/>
        </w:rPr>
        <w:t xml:space="preserve"> (</w:t>
      </w:r>
      <w:proofErr w:type="spellStart"/>
      <w:r w:rsidR="00CF1853">
        <w:rPr>
          <w:i/>
          <w:iCs/>
        </w:rPr>
        <w:t>publisher</w:t>
      </w:r>
      <w:proofErr w:type="spellEnd"/>
      <w:r w:rsidR="00CF1853">
        <w:rPr>
          <w:rFonts w:ascii="Helvetica" w:hAnsi="Helvetica" w:cs="Helvetica"/>
          <w:color w:val="000000" w:themeColor="text1"/>
        </w:rPr>
        <w:t>)</w:t>
      </w:r>
      <w:r w:rsidR="0009381F" w:rsidRPr="00CF1853">
        <w:rPr>
          <w:rFonts w:ascii="Helvetica" w:hAnsi="Helvetica" w:cs="Helvetica"/>
          <w:color w:val="000000" w:themeColor="text1"/>
        </w:rPr>
        <w:t xml:space="preserve"> (</w:t>
      </w:r>
      <w:proofErr w:type="spellStart"/>
      <w:r w:rsidR="00CF1853" w:rsidRPr="00CF1853">
        <w:rPr>
          <w:rFonts w:ascii="Helvetica" w:hAnsi="Helvetica" w:cs="Helvetica"/>
          <w:color w:val="000000" w:themeColor="text1"/>
        </w:rPr>
        <w:t>observer</w:t>
      </w:r>
      <w:proofErr w:type="spellEnd"/>
      <w:r w:rsidR="00CF1853" w:rsidRPr="00CF1853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CF1853" w:rsidRPr="00CF1853">
        <w:rPr>
          <w:rFonts w:ascii="Helvetica" w:hAnsi="Helvetica" w:cs="Helvetica"/>
          <w:color w:val="000000" w:themeColor="text1"/>
        </w:rPr>
        <w:t>pattern</w:t>
      </w:r>
      <w:proofErr w:type="spellEnd"/>
      <w:r w:rsidR="0009381F" w:rsidRPr="00CF1853">
        <w:rPr>
          <w:rFonts w:ascii="Helvetica" w:hAnsi="Helvetica" w:cs="Helvetica"/>
          <w:color w:val="000000" w:themeColor="text1"/>
        </w:rPr>
        <w:t>)</w:t>
      </w:r>
    </w:p>
    <w:p w:rsidR="0009381F" w:rsidRDefault="0009381F" w:rsidP="0009381F">
      <w:pPr>
        <w:autoSpaceDE w:val="0"/>
        <w:autoSpaceDN w:val="0"/>
        <w:adjustRightInd w:val="0"/>
        <w:ind w:left="708"/>
        <w:rPr>
          <w:rFonts w:ascii="Helvetica" w:hAnsi="Helvetica" w:cs="Helvetica"/>
          <w:color w:val="353535"/>
        </w:rPr>
      </w:pPr>
    </w:p>
    <w:p w:rsidR="00761C80" w:rsidRPr="00253BB3" w:rsidRDefault="00FF425B" w:rsidP="00253BB3">
      <w:pPr>
        <w:pStyle w:val="berschrift2"/>
      </w:pPr>
      <w:r>
        <w:t>Fremdkomponenten</w:t>
      </w:r>
    </w:p>
    <w:p w:rsidR="00761C80" w:rsidRPr="00CF1853" w:rsidRDefault="00CF1853" w:rsidP="00FF425B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r w:rsidRPr="00CF1853">
        <w:rPr>
          <w:rFonts w:ascii="Helvetica" w:hAnsi="Helvetica" w:cs="Helvetica"/>
          <w:color w:val="000000" w:themeColor="text1"/>
        </w:rPr>
        <w:t xml:space="preserve">Entfällt </w:t>
      </w:r>
      <w:r>
        <w:rPr>
          <w:rFonts w:ascii="Helvetica" w:hAnsi="Helvetica" w:cs="Helvetica"/>
          <w:color w:val="000000" w:themeColor="text1"/>
        </w:rPr>
        <w:t xml:space="preserve">bei </w:t>
      </w:r>
      <w:r w:rsidRPr="00CF1853">
        <w:rPr>
          <w:rFonts w:ascii="Helvetica" w:hAnsi="Helvetica" w:cs="Helvetica"/>
          <w:color w:val="353535"/>
          <w:lang w:val="en-US"/>
        </w:rPr>
        <w:t>Controller</w:t>
      </w:r>
    </w:p>
    <w:p w:rsidR="00FF425B" w:rsidRDefault="00FF425B" w:rsidP="00FF42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FF425B" w:rsidRDefault="00FF425B" w:rsidP="00D41216">
      <w:pPr>
        <w:pStyle w:val="berschrift2"/>
      </w:pPr>
      <w:r>
        <w:t>Schnittstellenübersicht:</w:t>
      </w: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currentXmlFilePath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string</w:t>
      </w:r>
      <w:proofErr w:type="spellEnd"/>
      <w:r w:rsidRPr="00CF1853">
        <w:rPr>
          <w:rFonts w:ascii="Helvetica" w:hAnsi="Helvetica" w:cs="Helvetica"/>
          <w:color w:val="000000" w:themeColor="text1"/>
        </w:rPr>
        <w:t>):</w:t>
      </w:r>
      <w:r w:rsidR="00AD101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CF1853" w:rsidRP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  <w:t>teilt dem System Pfad und Dateiname</w:t>
      </w:r>
      <w:r w:rsidR="00AD1012">
        <w:rPr>
          <w:rFonts w:ascii="Helvetica" w:hAnsi="Helvetica" w:cs="Helvetica"/>
          <w:color w:val="000000" w:themeColor="text1"/>
        </w:rPr>
        <w:t xml:space="preserve"> der XML-</w:t>
      </w:r>
      <w:proofErr w:type="spellStart"/>
      <w:r w:rsidR="00AD1012">
        <w:rPr>
          <w:rFonts w:ascii="Helvetica" w:hAnsi="Helvetica" w:cs="Helvetica"/>
          <w:color w:val="000000" w:themeColor="text1"/>
        </w:rPr>
        <w:t>UseCase</w:t>
      </w:r>
      <w:proofErr w:type="spellEnd"/>
      <w:r w:rsidR="00AD1012">
        <w:rPr>
          <w:rFonts w:ascii="Helvetica" w:hAnsi="Helvetica" w:cs="Helvetica"/>
          <w:color w:val="000000" w:themeColor="text1"/>
        </w:rPr>
        <w:t>-Datei mit</w:t>
      </w: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matrixFilePath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string</w:t>
      </w:r>
      <w:proofErr w:type="spellEnd"/>
      <w:r w:rsidRPr="00CF1853">
        <w:rPr>
          <w:rFonts w:ascii="Helvetica" w:hAnsi="Helvetica" w:cs="Helvetica"/>
          <w:color w:val="000000" w:themeColor="text1"/>
        </w:rPr>
        <w:t>):</w:t>
      </w:r>
      <w:r w:rsidR="00AD101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AD1012" w:rsidRPr="00CF1853" w:rsidRDefault="00AD1012" w:rsidP="00AD1012">
      <w:pPr>
        <w:autoSpaceDE w:val="0"/>
        <w:autoSpaceDN w:val="0"/>
        <w:adjustRightInd w:val="0"/>
        <w:ind w:left="141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teilt dem System Pfad und Dateiname für den Export der </w:t>
      </w:r>
      <w:proofErr w:type="spellStart"/>
      <w:r>
        <w:rPr>
          <w:rFonts w:ascii="Helvetica" w:hAnsi="Helvetica" w:cs="Helvetica"/>
          <w:color w:val="000000" w:themeColor="text1"/>
        </w:rPr>
        <w:t>Szenariomatrix</w:t>
      </w:r>
      <w:proofErr w:type="spellEnd"/>
      <w:r>
        <w:rPr>
          <w:rFonts w:ascii="Helvetica" w:hAnsi="Helvetica" w:cs="Helvetica"/>
          <w:color w:val="000000" w:themeColor="text1"/>
        </w:rPr>
        <w:t xml:space="preserve"> mit</w:t>
      </w:r>
    </w:p>
    <w:p w:rsidR="00CF1853" w:rsidRDefault="00CF1853" w:rsidP="00AD1012">
      <w:pPr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</w:p>
    <w:p w:rsidR="00CF1853" w:rsidRP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reportFilePath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string</w:t>
      </w:r>
      <w:proofErr w:type="spellEnd"/>
      <w:r w:rsidRPr="00CF1853">
        <w:rPr>
          <w:rFonts w:ascii="Helvetica" w:hAnsi="Helvetica" w:cs="Helvetica"/>
          <w:color w:val="000000" w:themeColor="text1"/>
        </w:rPr>
        <w:t>):</w:t>
      </w:r>
      <w:r w:rsidR="00AD1012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CF1853" w:rsidRDefault="00AD1012" w:rsidP="00AD1012">
      <w:pPr>
        <w:autoSpaceDE w:val="0"/>
        <w:autoSpaceDN w:val="0"/>
        <w:adjustRightInd w:val="0"/>
        <w:ind w:left="141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teilt dem System Pfad und Dateiname für den Export der Mängelbericht mit</w:t>
      </w:r>
    </w:p>
    <w:p w:rsidR="00CF1853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</w:p>
    <w:p w:rsidR="00FF425B" w:rsidRDefault="00CF1853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  <w:proofErr w:type="spellStart"/>
      <w:r w:rsidRPr="00CF1853">
        <w:rPr>
          <w:rFonts w:ascii="Helvetica" w:hAnsi="Helvetica" w:cs="Helvetica"/>
          <w:color w:val="000000" w:themeColor="text1"/>
        </w:rPr>
        <w:t>changeCycleDepth</w:t>
      </w:r>
      <w:proofErr w:type="spellEnd"/>
      <w:r w:rsidRPr="00CF1853">
        <w:rPr>
          <w:rFonts w:ascii="Helvetica" w:hAnsi="Helvetica" w:cs="Helvetica"/>
          <w:color w:val="000000" w:themeColor="text1"/>
        </w:rPr>
        <w:t>(</w:t>
      </w:r>
      <w:proofErr w:type="spellStart"/>
      <w:r w:rsidRPr="00CF1853">
        <w:rPr>
          <w:rFonts w:ascii="Helvetica" w:hAnsi="Helvetica" w:cs="Helvetica"/>
          <w:color w:val="000000" w:themeColor="text1"/>
        </w:rPr>
        <w:t>uint</w:t>
      </w:r>
      <w:proofErr w:type="spellEnd"/>
      <w:r w:rsidRPr="00CF1853">
        <w:rPr>
          <w:rFonts w:ascii="Helvetica" w:hAnsi="Helvetica" w:cs="Helvetica"/>
          <w:color w:val="000000" w:themeColor="text1"/>
        </w:rPr>
        <w:t xml:space="preserve">): </w:t>
      </w:r>
      <w:proofErr w:type="spellStart"/>
      <w:r w:rsidRPr="00CF1853">
        <w:rPr>
          <w:rFonts w:ascii="Helvetica" w:hAnsi="Helvetica" w:cs="Helvetica"/>
          <w:color w:val="000000" w:themeColor="text1"/>
        </w:rPr>
        <w:t>void</w:t>
      </w:r>
      <w:proofErr w:type="spellEnd"/>
    </w:p>
    <w:p w:rsidR="00AD1012" w:rsidRPr="00CF1853" w:rsidRDefault="00AD1012" w:rsidP="00AD1012">
      <w:pPr>
        <w:autoSpaceDE w:val="0"/>
        <w:autoSpaceDN w:val="0"/>
        <w:adjustRightInd w:val="0"/>
        <w:ind w:left="141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teilt dem System die neue Zyklustiefe für die </w:t>
      </w:r>
      <w:proofErr w:type="spellStart"/>
      <w:r>
        <w:rPr>
          <w:rFonts w:ascii="Helvetica" w:hAnsi="Helvetica" w:cs="Helvetica"/>
          <w:color w:val="000000" w:themeColor="text1"/>
        </w:rPr>
        <w:t>Szenariomatrix</w:t>
      </w:r>
      <w:proofErr w:type="spellEnd"/>
      <w:r>
        <w:rPr>
          <w:rFonts w:ascii="Helvetica" w:hAnsi="Helvetica" w:cs="Helvetica"/>
          <w:color w:val="000000" w:themeColor="text1"/>
        </w:rPr>
        <w:t xml:space="preserve"> mit</w:t>
      </w:r>
    </w:p>
    <w:p w:rsidR="00AD1012" w:rsidRPr="00CF1853" w:rsidRDefault="00AD1012" w:rsidP="00CF1853">
      <w:pPr>
        <w:autoSpaceDE w:val="0"/>
        <w:autoSpaceDN w:val="0"/>
        <w:adjustRightInd w:val="0"/>
        <w:ind w:left="708"/>
        <w:rPr>
          <w:rFonts w:ascii="Helvetica" w:hAnsi="Helvetica" w:cs="Helvetica"/>
          <w:color w:val="000000" w:themeColor="text1"/>
        </w:rPr>
      </w:pPr>
    </w:p>
    <w:p w:rsidR="00FF425B" w:rsidRDefault="00FF425B" w:rsidP="00D41216">
      <w:pPr>
        <w:pStyle w:val="berschrift2"/>
      </w:pPr>
      <w:r>
        <w:t>Klassendiagram:</w:t>
      </w:r>
    </w:p>
    <w:p w:rsidR="0009381F" w:rsidRPr="0009381F" w:rsidRDefault="0009381F" w:rsidP="0009381F"/>
    <w:p w:rsidR="006D0E70" w:rsidRPr="006D0E70" w:rsidRDefault="006D0E70" w:rsidP="006D0E70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Visio Datei!</w:t>
      </w:r>
    </w:p>
    <w:p w:rsidR="006D0E70" w:rsidRDefault="006D0E70" w:rsidP="0009381F">
      <w:pPr>
        <w:pStyle w:val="berschrift2"/>
      </w:pPr>
    </w:p>
    <w:p w:rsidR="00FF425B" w:rsidRDefault="00FF425B" w:rsidP="0009381F">
      <w:pPr>
        <w:pStyle w:val="berschrift2"/>
      </w:pPr>
      <w:bookmarkStart w:id="0" w:name="_GoBack"/>
      <w:bookmarkEnd w:id="0"/>
      <w:r>
        <w:t>Sequenzdiagramm</w:t>
      </w:r>
    </w:p>
    <w:p w:rsidR="006D0E70" w:rsidRPr="006D0E70" w:rsidRDefault="006D0E70" w:rsidP="006D0E70"/>
    <w:p w:rsidR="006D0E70" w:rsidRPr="006D0E70" w:rsidRDefault="006D0E70" w:rsidP="006D0E70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Visio Datei!</w:t>
      </w:r>
    </w:p>
    <w:p w:rsidR="0009381F" w:rsidRDefault="0009381F" w:rsidP="006D0E70"/>
    <w:p w:rsidR="0009381F" w:rsidRDefault="0009381F"/>
    <w:p w:rsidR="0009381F" w:rsidRDefault="0009381F"/>
    <w:sectPr w:rsidR="0009381F" w:rsidSect="00E41C7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4141AE0"/>
    <w:multiLevelType w:val="hybridMultilevel"/>
    <w:tmpl w:val="8096767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6A7745"/>
    <w:multiLevelType w:val="hybridMultilevel"/>
    <w:tmpl w:val="18E2DA64"/>
    <w:lvl w:ilvl="0" w:tplc="EDA80C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5B"/>
    <w:rsid w:val="0009381F"/>
    <w:rsid w:val="00200F51"/>
    <w:rsid w:val="00253BB3"/>
    <w:rsid w:val="002F5D67"/>
    <w:rsid w:val="003239D2"/>
    <w:rsid w:val="00445A33"/>
    <w:rsid w:val="004C11AA"/>
    <w:rsid w:val="005463AB"/>
    <w:rsid w:val="00572F75"/>
    <w:rsid w:val="006D0E70"/>
    <w:rsid w:val="006D1D7D"/>
    <w:rsid w:val="00761C80"/>
    <w:rsid w:val="00A52ABF"/>
    <w:rsid w:val="00AD1012"/>
    <w:rsid w:val="00CF1853"/>
    <w:rsid w:val="00D41216"/>
    <w:rsid w:val="00DB7D8B"/>
    <w:rsid w:val="00FF425B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81F0A8F"/>
  <w14:defaultImageDpi w14:val="32767"/>
  <w15:chartTrackingRefBased/>
  <w15:docId w15:val="{F499DCF3-235C-9446-9D72-FBA7CC4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1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1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F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Hanke</dc:creator>
  <cp:keywords/>
  <dc:description/>
  <cp:lastModifiedBy>Windows-Benutzer</cp:lastModifiedBy>
  <cp:revision>10</cp:revision>
  <dcterms:created xsi:type="dcterms:W3CDTF">2018-05-09T11:05:00Z</dcterms:created>
  <dcterms:modified xsi:type="dcterms:W3CDTF">2018-05-17T13:40:00Z</dcterms:modified>
</cp:coreProperties>
</file>